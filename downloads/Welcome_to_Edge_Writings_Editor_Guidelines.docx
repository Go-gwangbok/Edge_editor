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D12A9" w14:textId="77777777" w:rsidR="0043287A" w:rsidRDefault="006762DC" w:rsidP="009A2BC7">
      <w:pPr>
        <w:jc w:val="both"/>
      </w:pPr>
      <w:r>
        <w:t xml:space="preserve">Welcome to Edge Writings Editor Guidelines. As an EDGE Special Editor, you are expected to pay fine attention to detail and successfully make changes that will help EDGE Clients. </w:t>
      </w:r>
    </w:p>
    <w:p w14:paraId="3C81C0C0" w14:textId="77777777" w:rsidR="006762DC" w:rsidRDefault="006762DC" w:rsidP="009A2BC7">
      <w:pPr>
        <w:jc w:val="both"/>
      </w:pPr>
    </w:p>
    <w:p w14:paraId="58CC5A0B" w14:textId="77777777" w:rsidR="006762DC" w:rsidRPr="00221942" w:rsidRDefault="006762DC" w:rsidP="00221942">
      <w:pPr>
        <w:jc w:val="center"/>
        <w:rPr>
          <w:b/>
          <w:color w:val="FF0000"/>
        </w:rPr>
      </w:pPr>
      <w:r w:rsidRPr="00221942">
        <w:rPr>
          <w:b/>
          <w:color w:val="FF0000"/>
        </w:rPr>
        <w:t>Please bear in mind that this is the guideline exclusively for EDGE Special Editors, editing PREMIUM Service essays.</w:t>
      </w:r>
    </w:p>
    <w:p w14:paraId="32A73F19" w14:textId="77777777" w:rsidR="006762DC" w:rsidRDefault="006762DC" w:rsidP="009A2BC7">
      <w:pPr>
        <w:jc w:val="both"/>
      </w:pPr>
    </w:p>
    <w:p w14:paraId="70AF43E5" w14:textId="77777777" w:rsidR="007B0DE9" w:rsidRDefault="0054551B" w:rsidP="009A2BC7">
      <w:pPr>
        <w:jc w:val="both"/>
      </w:pPr>
      <w:r>
        <w:t xml:space="preserve">To start off, once a client submits a Premium essay, the Edge administrator will forward an email to you with a web-based </w:t>
      </w:r>
      <w:r w:rsidR="00407D78">
        <w:t xml:space="preserve">version </w:t>
      </w:r>
      <w:r w:rsidR="00221942">
        <w:t xml:space="preserve">of the </w:t>
      </w:r>
      <w:r w:rsidR="00407D78">
        <w:t>essay</w:t>
      </w:r>
      <w:r w:rsidR="007B0DE9">
        <w:t xml:space="preserve"> and three attached documents: </w:t>
      </w:r>
    </w:p>
    <w:p w14:paraId="552C7986" w14:textId="0ECC8D93" w:rsidR="006762DC" w:rsidRDefault="007B0DE9" w:rsidP="007B0DE9">
      <w:pPr>
        <w:ind w:left="720"/>
        <w:jc w:val="both"/>
      </w:pPr>
      <w:r>
        <w:t xml:space="preserve">1. This editing guideline </w:t>
      </w:r>
    </w:p>
    <w:p w14:paraId="7B194A8B" w14:textId="67ED727F" w:rsidR="007B0DE9" w:rsidRDefault="007B0DE9" w:rsidP="007B0DE9">
      <w:pPr>
        <w:ind w:left="720"/>
        <w:jc w:val="both"/>
      </w:pPr>
      <w:r>
        <w:t xml:space="preserve">2. The essay in .txt format </w:t>
      </w:r>
    </w:p>
    <w:p w14:paraId="15AEA49A" w14:textId="2F10E32A" w:rsidR="007B0DE9" w:rsidRDefault="007B0DE9" w:rsidP="007B0DE9">
      <w:pPr>
        <w:ind w:left="720"/>
        <w:jc w:val="both"/>
      </w:pPr>
      <w:r>
        <w:t>3. A Microsoft Word template that looks like this:</w:t>
      </w:r>
    </w:p>
    <w:p w14:paraId="263EE28C" w14:textId="76C27F9C" w:rsidR="00221942" w:rsidRDefault="007B0DE9" w:rsidP="008C79E8">
      <w:pPr>
        <w:jc w:val="center"/>
      </w:pPr>
      <w:r>
        <w:rPr>
          <w:noProof/>
        </w:rPr>
        <w:drawing>
          <wp:inline distT="0" distB="0" distL="0" distR="0" wp14:anchorId="1EA67D95" wp14:editId="74C69164">
            <wp:extent cx="2799613" cy="179597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7-08 at 12.04.59 PM.png"/>
                    <pic:cNvPicPr/>
                  </pic:nvPicPr>
                  <pic:blipFill>
                    <a:blip r:embed="rId7">
                      <a:extLst>
                        <a:ext uri="{28A0092B-C50C-407E-A947-70E740481C1C}">
                          <a14:useLocalDpi xmlns:a14="http://schemas.microsoft.com/office/drawing/2010/main" val="0"/>
                        </a:ext>
                      </a:extLst>
                    </a:blip>
                    <a:stretch>
                      <a:fillRect/>
                    </a:stretch>
                  </pic:blipFill>
                  <pic:spPr>
                    <a:xfrm>
                      <a:off x="0" y="0"/>
                      <a:ext cx="2800491" cy="1796538"/>
                    </a:xfrm>
                    <a:prstGeom prst="rect">
                      <a:avLst/>
                    </a:prstGeom>
                  </pic:spPr>
                </pic:pic>
              </a:graphicData>
            </a:graphic>
          </wp:inline>
        </w:drawing>
      </w:r>
    </w:p>
    <w:p w14:paraId="5585D8AB" w14:textId="6B670F7D" w:rsidR="00407D78" w:rsidRPr="00407D78" w:rsidRDefault="007B0DE9" w:rsidP="00407D78">
      <w:pPr>
        <w:jc w:val="both"/>
        <w:rPr>
          <w:b/>
          <w:i/>
          <w:smallCaps/>
          <w:lang w:eastAsia="ko-KR"/>
        </w:rPr>
      </w:pPr>
      <w:r>
        <w:rPr>
          <w:b/>
          <w:i/>
          <w:smallCaps/>
          <w:lang w:eastAsia="ko-KR"/>
        </w:rPr>
        <w:t>Preparing</w:t>
      </w:r>
      <w:r w:rsidR="00407D78" w:rsidRPr="00407D78">
        <w:rPr>
          <w:b/>
          <w:i/>
          <w:smallCaps/>
          <w:lang w:eastAsia="ko-KR"/>
        </w:rPr>
        <w:t xml:space="preserve"> the document: </w:t>
      </w:r>
    </w:p>
    <w:p w14:paraId="147D668B" w14:textId="11D49ED5" w:rsidR="007B0DE9" w:rsidRDefault="007B0DE9" w:rsidP="00221942">
      <w:pPr>
        <w:pStyle w:val="ListParagraph"/>
        <w:numPr>
          <w:ilvl w:val="0"/>
          <w:numId w:val="1"/>
        </w:numPr>
        <w:jc w:val="both"/>
        <w:rPr>
          <w:lang w:eastAsia="ko-KR"/>
        </w:rPr>
      </w:pPr>
      <w:r>
        <w:rPr>
          <w:lang w:eastAsia="ko-KR"/>
        </w:rPr>
        <w:t xml:space="preserve">Open the </w:t>
      </w:r>
      <w:r w:rsidRPr="007B0DE9">
        <w:rPr>
          <w:b/>
          <w:color w:val="008000"/>
          <w:lang w:eastAsia="ko-KR"/>
        </w:rPr>
        <w:t>.txt file</w:t>
      </w:r>
      <w:r>
        <w:rPr>
          <w:lang w:eastAsia="ko-KR"/>
        </w:rPr>
        <w:t xml:space="preserve"> with the essay</w:t>
      </w:r>
    </w:p>
    <w:p w14:paraId="0AD600B9" w14:textId="049CF872" w:rsidR="00221942" w:rsidRDefault="007B0DE9" w:rsidP="007B0DE9">
      <w:pPr>
        <w:pStyle w:val="ListParagraph"/>
        <w:numPr>
          <w:ilvl w:val="0"/>
          <w:numId w:val="1"/>
        </w:numPr>
        <w:jc w:val="both"/>
        <w:rPr>
          <w:lang w:eastAsia="ko-KR"/>
        </w:rPr>
      </w:pPr>
      <w:r>
        <w:rPr>
          <w:lang w:eastAsia="ko-KR"/>
        </w:rPr>
        <w:t xml:space="preserve">Copy and Paste the essay under the titles “Original Essay” </w:t>
      </w:r>
      <w:r w:rsidRPr="007B0DE9">
        <w:rPr>
          <w:b/>
          <w:color w:val="008000"/>
          <w:lang w:eastAsia="ko-KR"/>
        </w:rPr>
        <w:t>and</w:t>
      </w:r>
      <w:r>
        <w:rPr>
          <w:lang w:eastAsia="ko-KR"/>
        </w:rPr>
        <w:t xml:space="preserve"> “Revised Essay” on the </w:t>
      </w:r>
      <w:r w:rsidRPr="007B0DE9">
        <w:rPr>
          <w:b/>
          <w:color w:val="008000"/>
          <w:lang w:eastAsia="ko-KR"/>
        </w:rPr>
        <w:t>Microsoft Word</w:t>
      </w:r>
      <w:r>
        <w:rPr>
          <w:lang w:eastAsia="ko-KR"/>
        </w:rPr>
        <w:t xml:space="preserve"> template (</w:t>
      </w:r>
      <w:r w:rsidR="00221942">
        <w:t>please refrain from using any other word processor)</w:t>
      </w:r>
      <w:r w:rsidR="00221942">
        <w:rPr>
          <w:rFonts w:hint="eastAsia"/>
          <w:lang w:eastAsia="ko-KR"/>
        </w:rPr>
        <w:t xml:space="preserve">. </w:t>
      </w:r>
    </w:p>
    <w:p w14:paraId="4EE68290" w14:textId="77777777" w:rsidR="00221942" w:rsidRDefault="00221942" w:rsidP="00221942">
      <w:pPr>
        <w:pStyle w:val="ListParagraph"/>
        <w:numPr>
          <w:ilvl w:val="0"/>
          <w:numId w:val="1"/>
        </w:numPr>
        <w:jc w:val="both"/>
        <w:rPr>
          <w:lang w:eastAsia="ko-KR"/>
        </w:rPr>
      </w:pPr>
      <w:r>
        <w:rPr>
          <w:lang w:eastAsia="ko-KR"/>
        </w:rPr>
        <w:t xml:space="preserve">Make sure you have the </w:t>
      </w:r>
      <w:r w:rsidRPr="00407D78">
        <w:rPr>
          <w:b/>
          <w:color w:val="FF0000"/>
          <w:lang w:eastAsia="ko-KR"/>
        </w:rPr>
        <w:t>Track Changes</w:t>
      </w:r>
      <w:r>
        <w:rPr>
          <w:lang w:eastAsia="ko-KR"/>
        </w:rPr>
        <w:t xml:space="preserve"> option turned on (Review -&gt; Track Changes -&gt; Final Showing Markup)</w:t>
      </w:r>
    </w:p>
    <w:p w14:paraId="7C2BA17B" w14:textId="77777777" w:rsidR="00407D78" w:rsidRDefault="00221942" w:rsidP="00407D78">
      <w:pPr>
        <w:pStyle w:val="ListParagraph"/>
        <w:numPr>
          <w:ilvl w:val="0"/>
          <w:numId w:val="1"/>
        </w:numPr>
        <w:jc w:val="both"/>
        <w:rPr>
          <w:lang w:eastAsia="ko-KR"/>
        </w:rPr>
      </w:pPr>
      <w:r>
        <w:rPr>
          <w:lang w:eastAsia="ko-KR"/>
        </w:rPr>
        <w:t>You will be working on the essay under the title “</w:t>
      </w:r>
      <w:r w:rsidRPr="00407D78">
        <w:rPr>
          <w:b/>
          <w:color w:val="008000"/>
          <w:lang w:eastAsia="ko-KR"/>
        </w:rPr>
        <w:t>Revised Essay</w:t>
      </w:r>
      <w:r>
        <w:rPr>
          <w:lang w:eastAsia="ko-KR"/>
        </w:rPr>
        <w:t>”</w:t>
      </w:r>
    </w:p>
    <w:p w14:paraId="30DEDD5A" w14:textId="77777777" w:rsidR="00407D78" w:rsidRDefault="00407D78" w:rsidP="00407D78">
      <w:pPr>
        <w:jc w:val="both"/>
        <w:rPr>
          <w:lang w:eastAsia="ko-KR"/>
        </w:rPr>
      </w:pPr>
    </w:p>
    <w:p w14:paraId="70DE8E4C" w14:textId="77777777" w:rsidR="00407D78" w:rsidRDefault="00407D78" w:rsidP="00407D78">
      <w:pPr>
        <w:jc w:val="both"/>
        <w:rPr>
          <w:lang w:eastAsia="ko-KR"/>
        </w:rPr>
      </w:pPr>
      <w:r w:rsidRPr="00407D78">
        <w:rPr>
          <w:b/>
          <w:i/>
          <w:smallCaps/>
          <w:lang w:eastAsia="ko-KR"/>
        </w:rPr>
        <w:t>Editing</w:t>
      </w:r>
      <w:r>
        <w:rPr>
          <w:lang w:eastAsia="ko-KR"/>
        </w:rPr>
        <w:t xml:space="preserve">: </w:t>
      </w:r>
    </w:p>
    <w:p w14:paraId="2505FA30" w14:textId="77777777" w:rsidR="00407D78" w:rsidRDefault="00407D78" w:rsidP="00407D78">
      <w:pPr>
        <w:pStyle w:val="ListParagraph"/>
        <w:numPr>
          <w:ilvl w:val="0"/>
          <w:numId w:val="2"/>
        </w:numPr>
        <w:jc w:val="both"/>
        <w:rPr>
          <w:lang w:eastAsia="ko-KR"/>
        </w:rPr>
      </w:pPr>
      <w:r>
        <w:rPr>
          <w:lang w:eastAsia="ko-KR"/>
        </w:rPr>
        <w:t xml:space="preserve">With a first reading, correct the </w:t>
      </w:r>
      <w:r w:rsidRPr="00407D78">
        <w:rPr>
          <w:b/>
          <w:color w:val="008000"/>
          <w:lang w:eastAsia="ko-KR"/>
        </w:rPr>
        <w:t>simple spelling and grammar mistakes</w:t>
      </w:r>
      <w:r>
        <w:rPr>
          <w:lang w:eastAsia="ko-KR"/>
        </w:rPr>
        <w:t xml:space="preserve"> you may find and get a good feel of the entire essay. This step will require basic deletions and insertions. </w:t>
      </w:r>
    </w:p>
    <w:p w14:paraId="715BD196" w14:textId="77777777" w:rsidR="00407D78" w:rsidRDefault="00407D78" w:rsidP="00407D78">
      <w:pPr>
        <w:pStyle w:val="ListParagraph"/>
        <w:numPr>
          <w:ilvl w:val="0"/>
          <w:numId w:val="2"/>
        </w:numPr>
        <w:jc w:val="both"/>
        <w:rPr>
          <w:lang w:eastAsia="ko-KR"/>
        </w:rPr>
      </w:pPr>
      <w:r>
        <w:rPr>
          <w:lang w:eastAsia="ko-KR"/>
        </w:rPr>
        <w:t xml:space="preserve">Add </w:t>
      </w:r>
      <w:r w:rsidRPr="00407D78">
        <w:rPr>
          <w:b/>
          <w:color w:val="008000"/>
          <w:lang w:eastAsia="ko-KR"/>
        </w:rPr>
        <w:t>comments</w:t>
      </w:r>
      <w:r>
        <w:rPr>
          <w:lang w:eastAsia="ko-KR"/>
        </w:rPr>
        <w:t xml:space="preserve"> about:</w:t>
      </w:r>
    </w:p>
    <w:p w14:paraId="6A8452A3" w14:textId="77777777" w:rsidR="00407D78" w:rsidRDefault="00407D78" w:rsidP="00407D78">
      <w:pPr>
        <w:pStyle w:val="ListParagraph"/>
        <w:numPr>
          <w:ilvl w:val="1"/>
          <w:numId w:val="2"/>
        </w:numPr>
        <w:jc w:val="both"/>
        <w:rPr>
          <w:lang w:eastAsia="ko-KR"/>
        </w:rPr>
      </w:pPr>
      <w:r>
        <w:rPr>
          <w:lang w:eastAsia="ko-KR"/>
        </w:rPr>
        <w:t>Major or frequent spelling and grammar errors</w:t>
      </w:r>
    </w:p>
    <w:p w14:paraId="71632DD3" w14:textId="77777777" w:rsidR="00407D78" w:rsidRDefault="00407D78" w:rsidP="00407D78">
      <w:pPr>
        <w:pStyle w:val="ListParagraph"/>
        <w:numPr>
          <w:ilvl w:val="1"/>
          <w:numId w:val="2"/>
        </w:numPr>
        <w:jc w:val="both"/>
        <w:rPr>
          <w:lang w:eastAsia="ko-KR"/>
        </w:rPr>
      </w:pPr>
      <w:r>
        <w:rPr>
          <w:lang w:eastAsia="ko-KR"/>
        </w:rPr>
        <w:t>Edits that may need additional explanation</w:t>
      </w:r>
    </w:p>
    <w:p w14:paraId="04E1E61A" w14:textId="77777777" w:rsidR="00407D78" w:rsidRPr="00407D78" w:rsidRDefault="00407D78" w:rsidP="00407D78">
      <w:pPr>
        <w:pStyle w:val="ListParagraph"/>
        <w:jc w:val="both"/>
        <w:rPr>
          <w:i/>
          <w:lang w:eastAsia="ko-KR"/>
        </w:rPr>
      </w:pPr>
      <w:r w:rsidRPr="00407D78">
        <w:rPr>
          <w:i/>
          <w:lang w:eastAsia="ko-KR"/>
        </w:rPr>
        <w:t xml:space="preserve">Depending on type of essay, there may be parts that need to be </w:t>
      </w:r>
      <w:r w:rsidRPr="00407D78">
        <w:rPr>
          <w:b/>
          <w:i/>
          <w:color w:val="008000"/>
          <w:lang w:eastAsia="ko-KR"/>
        </w:rPr>
        <w:t>deleted, changed or added content-wise</w:t>
      </w:r>
      <w:r w:rsidRPr="00407D78">
        <w:rPr>
          <w:i/>
          <w:lang w:eastAsia="ko-KR"/>
        </w:rPr>
        <w:t xml:space="preserve">. If possible indicate with a comment where these changes need to be made. </w:t>
      </w:r>
      <w:r>
        <w:rPr>
          <w:i/>
          <w:lang w:eastAsia="ko-KR"/>
        </w:rPr>
        <w:t>(Remember that the objective of the Premium Service is to guide the client towards writing a perfect essay, NOT just correcting upon what they have written!)</w:t>
      </w:r>
    </w:p>
    <w:p w14:paraId="69451D07" w14:textId="1EAB86E2" w:rsidR="00407D78" w:rsidRDefault="00407D78" w:rsidP="00407D78">
      <w:pPr>
        <w:pStyle w:val="ListParagraph"/>
        <w:numPr>
          <w:ilvl w:val="0"/>
          <w:numId w:val="2"/>
        </w:numPr>
        <w:jc w:val="both"/>
        <w:rPr>
          <w:lang w:eastAsia="ko-KR"/>
        </w:rPr>
      </w:pPr>
      <w:r>
        <w:rPr>
          <w:lang w:eastAsia="ko-KR"/>
        </w:rPr>
        <w:t xml:space="preserve">Write a </w:t>
      </w:r>
      <w:r w:rsidRPr="00407D78">
        <w:rPr>
          <w:b/>
          <w:color w:val="008000"/>
          <w:lang w:eastAsia="ko-KR"/>
        </w:rPr>
        <w:t>critique</w:t>
      </w:r>
      <w:r>
        <w:rPr>
          <w:lang w:eastAsia="ko-KR"/>
        </w:rPr>
        <w:t xml:space="preserve"> of the entire essay. Be detailed and helpful in your critique. </w:t>
      </w:r>
      <w:r w:rsidR="00330760">
        <w:rPr>
          <w:lang w:eastAsia="ko-KR"/>
        </w:rPr>
        <w:t>(Right click and ‘accept changes’ in ord</w:t>
      </w:r>
      <w:r w:rsidR="00693357">
        <w:rPr>
          <w:lang w:eastAsia="ko-KR"/>
        </w:rPr>
        <w:t>er to get rid of any tracked markings)</w:t>
      </w:r>
    </w:p>
    <w:p w14:paraId="1B778E7B" w14:textId="77777777" w:rsidR="00407D78" w:rsidRDefault="00407D78" w:rsidP="00407D78">
      <w:pPr>
        <w:jc w:val="both"/>
        <w:rPr>
          <w:lang w:eastAsia="ko-KR"/>
        </w:rPr>
      </w:pPr>
    </w:p>
    <w:p w14:paraId="54A1BE9A" w14:textId="77777777" w:rsidR="00407D78" w:rsidRDefault="00407D78" w:rsidP="00407D78">
      <w:pPr>
        <w:jc w:val="both"/>
        <w:rPr>
          <w:lang w:eastAsia="ko-KR"/>
        </w:rPr>
      </w:pPr>
      <w:r w:rsidRPr="00407D78">
        <w:rPr>
          <w:b/>
          <w:i/>
          <w:smallCaps/>
          <w:lang w:eastAsia="ko-KR"/>
        </w:rPr>
        <w:t>Clean Copy</w:t>
      </w:r>
      <w:r>
        <w:rPr>
          <w:lang w:eastAsia="ko-KR"/>
        </w:rPr>
        <w:t>:</w:t>
      </w:r>
    </w:p>
    <w:p w14:paraId="5C1A0371" w14:textId="77777777" w:rsidR="00407D78" w:rsidRDefault="00407D78" w:rsidP="00407D78">
      <w:pPr>
        <w:pStyle w:val="ListParagraph"/>
        <w:numPr>
          <w:ilvl w:val="0"/>
          <w:numId w:val="3"/>
        </w:numPr>
        <w:jc w:val="both"/>
        <w:rPr>
          <w:lang w:eastAsia="ko-KR"/>
        </w:rPr>
      </w:pPr>
      <w:r w:rsidRPr="00A41C8B">
        <w:rPr>
          <w:b/>
          <w:color w:val="008000"/>
          <w:lang w:eastAsia="ko-KR"/>
        </w:rPr>
        <w:t>Copy the Revised essay</w:t>
      </w:r>
      <w:r>
        <w:rPr>
          <w:lang w:eastAsia="ko-KR"/>
        </w:rPr>
        <w:t xml:space="preserve"> with your comments and tracked changes </w:t>
      </w:r>
    </w:p>
    <w:p w14:paraId="6D02FCA9" w14:textId="77777777" w:rsidR="00407D78" w:rsidRDefault="00407D78" w:rsidP="00407D78">
      <w:pPr>
        <w:pStyle w:val="ListParagraph"/>
        <w:numPr>
          <w:ilvl w:val="0"/>
          <w:numId w:val="3"/>
        </w:numPr>
        <w:jc w:val="both"/>
        <w:rPr>
          <w:lang w:eastAsia="ko-KR"/>
        </w:rPr>
      </w:pPr>
      <w:r w:rsidRPr="00A41C8B">
        <w:rPr>
          <w:b/>
          <w:color w:val="008000"/>
          <w:lang w:eastAsia="ko-KR"/>
        </w:rPr>
        <w:t>Paste</w:t>
      </w:r>
      <w:r>
        <w:rPr>
          <w:lang w:eastAsia="ko-KR"/>
        </w:rPr>
        <w:t xml:space="preserve"> it below the “</w:t>
      </w:r>
      <w:r w:rsidRPr="00A41C8B">
        <w:rPr>
          <w:b/>
          <w:color w:val="008000"/>
          <w:lang w:eastAsia="ko-KR"/>
        </w:rPr>
        <w:t>Final Essay</w:t>
      </w:r>
      <w:r>
        <w:rPr>
          <w:lang w:eastAsia="ko-KR"/>
        </w:rPr>
        <w:t xml:space="preserve">” title. </w:t>
      </w:r>
    </w:p>
    <w:p w14:paraId="26A3CDD7" w14:textId="77777777" w:rsidR="00407D78" w:rsidRDefault="00407D78" w:rsidP="00407D78">
      <w:pPr>
        <w:pStyle w:val="ListParagraph"/>
        <w:numPr>
          <w:ilvl w:val="0"/>
          <w:numId w:val="3"/>
        </w:numPr>
        <w:jc w:val="both"/>
        <w:rPr>
          <w:lang w:eastAsia="ko-KR"/>
        </w:rPr>
      </w:pPr>
      <w:r w:rsidRPr="00A41C8B">
        <w:rPr>
          <w:b/>
          <w:color w:val="008000"/>
          <w:lang w:eastAsia="ko-KR"/>
        </w:rPr>
        <w:t>Turn of</w:t>
      </w:r>
      <w:r w:rsidR="00A41C8B" w:rsidRPr="00A41C8B">
        <w:rPr>
          <w:b/>
          <w:color w:val="008000"/>
          <w:lang w:eastAsia="ko-KR"/>
        </w:rPr>
        <w:t>f</w:t>
      </w:r>
      <w:r w:rsidRPr="00A41C8B">
        <w:rPr>
          <w:b/>
          <w:color w:val="008000"/>
          <w:lang w:eastAsia="ko-KR"/>
        </w:rPr>
        <w:t xml:space="preserve"> </w:t>
      </w:r>
      <w:r>
        <w:rPr>
          <w:lang w:eastAsia="ko-KR"/>
        </w:rPr>
        <w:t xml:space="preserve">Track Changes </w:t>
      </w:r>
    </w:p>
    <w:p w14:paraId="751C810D" w14:textId="77777777" w:rsidR="00407D78" w:rsidRDefault="00407D78" w:rsidP="00407D78">
      <w:pPr>
        <w:pStyle w:val="ListParagraph"/>
        <w:numPr>
          <w:ilvl w:val="0"/>
          <w:numId w:val="3"/>
        </w:numPr>
        <w:jc w:val="both"/>
        <w:rPr>
          <w:lang w:eastAsia="ko-KR"/>
        </w:rPr>
      </w:pPr>
      <w:r>
        <w:rPr>
          <w:lang w:eastAsia="ko-KR"/>
        </w:rPr>
        <w:t>Right click on the copy-and-pasted final essay and select “</w:t>
      </w:r>
      <w:r w:rsidRPr="00A41C8B">
        <w:rPr>
          <w:b/>
          <w:color w:val="008000"/>
          <w:lang w:eastAsia="ko-KR"/>
        </w:rPr>
        <w:t>Accept Changes</w:t>
      </w:r>
      <w:r>
        <w:rPr>
          <w:lang w:eastAsia="ko-KR"/>
        </w:rPr>
        <w:t xml:space="preserve">”. </w:t>
      </w:r>
    </w:p>
    <w:p w14:paraId="618FC8A8" w14:textId="77777777" w:rsidR="00407D78" w:rsidRDefault="00407D78" w:rsidP="00407D78">
      <w:pPr>
        <w:pStyle w:val="ListParagraph"/>
        <w:numPr>
          <w:ilvl w:val="0"/>
          <w:numId w:val="3"/>
        </w:numPr>
        <w:jc w:val="both"/>
        <w:rPr>
          <w:lang w:eastAsia="ko-KR"/>
        </w:rPr>
      </w:pPr>
      <w:r w:rsidRPr="00A41C8B">
        <w:rPr>
          <w:b/>
          <w:color w:val="008000"/>
          <w:lang w:eastAsia="ko-KR"/>
        </w:rPr>
        <w:t>Delete any comments</w:t>
      </w:r>
      <w:r>
        <w:rPr>
          <w:lang w:eastAsia="ko-KR"/>
        </w:rPr>
        <w:t xml:space="preserve"> that may have been copied with the essay. </w:t>
      </w:r>
    </w:p>
    <w:p w14:paraId="2FFBA3CF" w14:textId="77777777" w:rsidR="00D56807" w:rsidRDefault="00D56807" w:rsidP="009A2BC7">
      <w:pPr>
        <w:jc w:val="both"/>
        <w:rPr>
          <w:lang w:eastAsia="ko-KR"/>
        </w:rPr>
      </w:pPr>
    </w:p>
    <w:p w14:paraId="3166E358" w14:textId="1B179FC5" w:rsidR="00693357" w:rsidRPr="00D56807" w:rsidRDefault="00D56807" w:rsidP="009A2BC7">
      <w:pPr>
        <w:jc w:val="both"/>
        <w:rPr>
          <w:b/>
          <w:color w:val="FF0000"/>
          <w:lang w:eastAsia="ko-KR"/>
        </w:rPr>
      </w:pPr>
      <w:r w:rsidRPr="00D56807">
        <w:rPr>
          <w:b/>
          <w:color w:val="FF0000"/>
          <w:lang w:eastAsia="ko-KR"/>
        </w:rPr>
        <w:t>*In case of a re-submitted essay, read through previous comments as well as any comment written by the client, before going int</w:t>
      </w:r>
      <w:bookmarkStart w:id="0" w:name="_GoBack"/>
      <w:bookmarkEnd w:id="0"/>
      <w:r w:rsidRPr="00D56807">
        <w:rPr>
          <w:b/>
          <w:color w:val="FF0000"/>
          <w:lang w:eastAsia="ko-KR"/>
        </w:rPr>
        <w:t xml:space="preserve">o editing.   </w:t>
      </w:r>
      <w:r w:rsidR="00693357" w:rsidRPr="00D56807">
        <w:rPr>
          <w:b/>
          <w:color w:val="FF0000"/>
          <w:lang w:eastAsia="ko-KR"/>
        </w:rPr>
        <w:br w:type="page"/>
      </w:r>
    </w:p>
    <w:p w14:paraId="1D898707" w14:textId="77777777" w:rsidR="00693357" w:rsidRPr="00D56807" w:rsidRDefault="00693357" w:rsidP="00693357">
      <w:pPr>
        <w:pStyle w:val="BodyText"/>
        <w:rPr>
          <w:rFonts w:ascii="Calibri" w:eastAsia="Arial" w:hAnsi="Calibri"/>
          <w:b/>
          <w:smallCaps/>
          <w:sz w:val="22"/>
          <w:szCs w:val="24"/>
        </w:rPr>
      </w:pPr>
      <w:r w:rsidRPr="00D56807">
        <w:rPr>
          <w:rFonts w:ascii="Calibri" w:eastAsia="Arial" w:hAnsi="Calibri"/>
          <w:b/>
          <w:smallCaps/>
          <w:sz w:val="24"/>
          <w:szCs w:val="28"/>
        </w:rPr>
        <w:t>Checklist:  Please check that you have completed the following for the essay.</w:t>
      </w:r>
    </w:p>
    <w:p w14:paraId="400DDA14" w14:textId="77777777" w:rsidR="00693357" w:rsidRPr="00D56807" w:rsidRDefault="00693357" w:rsidP="00693357">
      <w:pPr>
        <w:rPr>
          <w:rFonts w:ascii="Calibri" w:eastAsia="Arial" w:hAnsi="Calibri"/>
          <w:sz w:val="22"/>
        </w:rPr>
      </w:pPr>
    </w:p>
    <w:p w14:paraId="6E74167E" w14:textId="77777777" w:rsidR="00693357" w:rsidRPr="00D56807" w:rsidRDefault="00693357" w:rsidP="00693357">
      <w:pPr>
        <w:rPr>
          <w:rFonts w:ascii="Calibri" w:eastAsia="Arial" w:hAnsi="Calibri"/>
          <w:sz w:val="22"/>
        </w:rPr>
      </w:pPr>
      <w:r w:rsidRPr="00D56807">
        <w:rPr>
          <w:rFonts w:ascii="Calibri" w:eastAsia="Arial" w:hAnsi="Calibri"/>
          <w:b/>
          <w:bCs/>
          <w:sz w:val="22"/>
        </w:rPr>
        <w:t>Proofreading</w:t>
      </w:r>
      <w:r w:rsidRPr="00D56807">
        <w:rPr>
          <w:rFonts w:ascii="Calibri" w:eastAsia="Arial" w:hAnsi="Calibri"/>
          <w:sz w:val="22"/>
        </w:rPr>
        <w:t xml:space="preserve"> – </w:t>
      </w:r>
      <w:r w:rsidRPr="00D56807">
        <w:rPr>
          <w:rFonts w:ascii="Calibri" w:eastAsia="Arial" w:hAnsi="Calibri"/>
          <w:i/>
          <w:iCs/>
          <w:sz w:val="22"/>
        </w:rPr>
        <w:t>This is the initial purpose of Edge Editors.  Proofread the paper for any grammatical and structural errors.  Provide feedback with the error tracking function in your word processor.  Edits will consist of three types: insert, modify, and delete.</w:t>
      </w:r>
    </w:p>
    <w:p w14:paraId="768FC8D2" w14:textId="77777777" w:rsidR="00693357" w:rsidRPr="00D56807" w:rsidRDefault="00693357" w:rsidP="00693357">
      <w:pPr>
        <w:widowControl w:val="0"/>
        <w:numPr>
          <w:ilvl w:val="0"/>
          <w:numId w:val="4"/>
        </w:numPr>
        <w:suppressAutoHyphens/>
        <w:autoSpaceDE w:val="0"/>
        <w:rPr>
          <w:rFonts w:ascii="Calibri" w:eastAsia="Arial" w:hAnsi="Calibri"/>
          <w:sz w:val="22"/>
        </w:rPr>
      </w:pPr>
      <w:r w:rsidRPr="00D56807">
        <w:rPr>
          <w:rFonts w:ascii="Calibri" w:eastAsia="Arial" w:hAnsi="Calibri"/>
          <w:sz w:val="22"/>
        </w:rPr>
        <w:t>Check for grammatical errors</w:t>
      </w:r>
    </w:p>
    <w:p w14:paraId="0518139C" w14:textId="77777777" w:rsidR="00693357" w:rsidRPr="00D56807" w:rsidRDefault="00693357" w:rsidP="00693357">
      <w:pPr>
        <w:widowControl w:val="0"/>
        <w:numPr>
          <w:ilvl w:val="0"/>
          <w:numId w:val="4"/>
        </w:numPr>
        <w:suppressAutoHyphens/>
        <w:autoSpaceDE w:val="0"/>
        <w:rPr>
          <w:rFonts w:ascii="Calibri" w:eastAsia="Arial" w:hAnsi="Calibri"/>
          <w:sz w:val="22"/>
        </w:rPr>
      </w:pPr>
      <w:r w:rsidRPr="00D56807">
        <w:rPr>
          <w:rFonts w:ascii="Calibri" w:eastAsia="Arial" w:hAnsi="Calibri"/>
          <w:sz w:val="22"/>
        </w:rPr>
        <w:t>Check overall structure</w:t>
      </w:r>
    </w:p>
    <w:p w14:paraId="07B4E9C5" w14:textId="77777777" w:rsidR="00693357" w:rsidRPr="00D56807" w:rsidRDefault="00693357" w:rsidP="00693357">
      <w:pPr>
        <w:widowControl w:val="0"/>
        <w:numPr>
          <w:ilvl w:val="1"/>
          <w:numId w:val="4"/>
        </w:numPr>
        <w:suppressAutoHyphens/>
        <w:autoSpaceDE w:val="0"/>
        <w:rPr>
          <w:rFonts w:ascii="Calibri" w:eastAsia="Arial" w:hAnsi="Calibri"/>
          <w:sz w:val="22"/>
        </w:rPr>
      </w:pPr>
      <w:r w:rsidRPr="00D56807">
        <w:rPr>
          <w:rFonts w:ascii="Calibri" w:eastAsia="Arial" w:hAnsi="Calibri"/>
          <w:sz w:val="22"/>
        </w:rPr>
        <w:t>Formatting- indentation, paragraph use</w:t>
      </w:r>
    </w:p>
    <w:p w14:paraId="4278D07B" w14:textId="77777777" w:rsidR="00693357" w:rsidRPr="00D56807" w:rsidRDefault="00693357" w:rsidP="00693357">
      <w:pPr>
        <w:widowControl w:val="0"/>
        <w:numPr>
          <w:ilvl w:val="1"/>
          <w:numId w:val="4"/>
        </w:numPr>
        <w:suppressAutoHyphens/>
        <w:autoSpaceDE w:val="0"/>
        <w:rPr>
          <w:rFonts w:ascii="Calibri" w:eastAsia="Arial" w:hAnsi="Calibri"/>
          <w:sz w:val="22"/>
        </w:rPr>
      </w:pPr>
      <w:r w:rsidRPr="00D56807">
        <w:rPr>
          <w:rFonts w:ascii="Calibri" w:eastAsia="Arial" w:hAnsi="Calibri"/>
          <w:sz w:val="22"/>
        </w:rPr>
        <w:t>Paragraph form and length</w:t>
      </w:r>
    </w:p>
    <w:p w14:paraId="2FE2D514" w14:textId="77777777" w:rsidR="00693357" w:rsidRPr="00D56807" w:rsidRDefault="00693357" w:rsidP="00693357">
      <w:pPr>
        <w:widowControl w:val="0"/>
        <w:numPr>
          <w:ilvl w:val="0"/>
          <w:numId w:val="4"/>
        </w:numPr>
        <w:suppressAutoHyphens/>
        <w:autoSpaceDE w:val="0"/>
        <w:rPr>
          <w:rFonts w:ascii="Calibri" w:eastAsia="Arial" w:hAnsi="Calibri"/>
          <w:sz w:val="22"/>
        </w:rPr>
      </w:pPr>
      <w:r w:rsidRPr="00D56807">
        <w:rPr>
          <w:rFonts w:ascii="Calibri" w:eastAsia="Arial" w:hAnsi="Calibri"/>
          <w:sz w:val="22"/>
        </w:rPr>
        <w:t>Check spelling, punctuation, capitalization, etc.</w:t>
      </w:r>
    </w:p>
    <w:p w14:paraId="2C15244D" w14:textId="77777777" w:rsidR="00693357" w:rsidRPr="00D56807" w:rsidRDefault="00693357" w:rsidP="00693357">
      <w:pPr>
        <w:rPr>
          <w:rFonts w:ascii="Calibri" w:eastAsia="Arial" w:hAnsi="Calibri"/>
          <w:sz w:val="22"/>
        </w:rPr>
      </w:pPr>
    </w:p>
    <w:p w14:paraId="421E751D" w14:textId="77777777" w:rsidR="00693357" w:rsidRPr="00D56807" w:rsidRDefault="00693357" w:rsidP="00693357">
      <w:pPr>
        <w:rPr>
          <w:rFonts w:ascii="Calibri" w:eastAsia="Arial" w:hAnsi="Calibri"/>
          <w:sz w:val="22"/>
        </w:rPr>
      </w:pPr>
      <w:r w:rsidRPr="00D56807">
        <w:rPr>
          <w:rFonts w:ascii="Calibri" w:eastAsia="Arial" w:hAnsi="Calibri"/>
          <w:b/>
          <w:bCs/>
          <w:sz w:val="22"/>
        </w:rPr>
        <w:t>Editing</w:t>
      </w:r>
      <w:r w:rsidRPr="00D56807">
        <w:rPr>
          <w:rFonts w:ascii="Calibri" w:eastAsia="Arial" w:hAnsi="Calibri"/>
          <w:sz w:val="22"/>
        </w:rPr>
        <w:t xml:space="preserve"> – </w:t>
      </w:r>
      <w:r w:rsidRPr="00D56807">
        <w:rPr>
          <w:rFonts w:ascii="Calibri" w:eastAsia="Arial" w:hAnsi="Calibri"/>
          <w:i/>
          <w:iCs/>
          <w:sz w:val="22"/>
        </w:rPr>
        <w:t xml:space="preserve">The purpose of the editing is to improve the quality of the paper overall.  Make sure there is variety in word choice, meaningful content, and smooth transitions.  </w:t>
      </w:r>
    </w:p>
    <w:p w14:paraId="257FBCE4" w14:textId="77777777" w:rsidR="00693357" w:rsidRPr="00D56807" w:rsidRDefault="00693357" w:rsidP="00693357">
      <w:pPr>
        <w:widowControl w:val="0"/>
        <w:numPr>
          <w:ilvl w:val="0"/>
          <w:numId w:val="5"/>
        </w:numPr>
        <w:suppressAutoHyphens/>
        <w:autoSpaceDE w:val="0"/>
        <w:rPr>
          <w:rFonts w:ascii="Calibri" w:eastAsia="Arial" w:hAnsi="Calibri"/>
          <w:sz w:val="22"/>
        </w:rPr>
      </w:pPr>
      <w:r w:rsidRPr="00D56807">
        <w:rPr>
          <w:rFonts w:ascii="Calibri" w:eastAsia="Arial" w:hAnsi="Calibri"/>
          <w:sz w:val="22"/>
        </w:rPr>
        <w:t>Check word count and paper length if those are required</w:t>
      </w:r>
    </w:p>
    <w:p w14:paraId="307E4B20" w14:textId="77777777" w:rsidR="00693357" w:rsidRPr="00D56807" w:rsidRDefault="00693357" w:rsidP="00693357">
      <w:pPr>
        <w:widowControl w:val="0"/>
        <w:numPr>
          <w:ilvl w:val="0"/>
          <w:numId w:val="5"/>
        </w:numPr>
        <w:suppressAutoHyphens/>
        <w:autoSpaceDE w:val="0"/>
        <w:rPr>
          <w:rFonts w:ascii="Calibri" w:eastAsia="Arial" w:hAnsi="Calibri"/>
          <w:sz w:val="22"/>
        </w:rPr>
      </w:pPr>
      <w:r w:rsidRPr="00D56807">
        <w:rPr>
          <w:rFonts w:ascii="Calibri" w:eastAsia="Arial" w:hAnsi="Calibri"/>
          <w:sz w:val="22"/>
        </w:rPr>
        <w:t xml:space="preserve">Check for wordiness (variety, proper usage) </w:t>
      </w:r>
    </w:p>
    <w:p w14:paraId="7814CB5C" w14:textId="77777777" w:rsidR="00693357" w:rsidRPr="00D56807" w:rsidRDefault="00693357" w:rsidP="00693357">
      <w:pPr>
        <w:widowControl w:val="0"/>
        <w:numPr>
          <w:ilvl w:val="0"/>
          <w:numId w:val="5"/>
        </w:numPr>
        <w:suppressAutoHyphens/>
        <w:autoSpaceDE w:val="0"/>
        <w:rPr>
          <w:rFonts w:ascii="Calibri" w:eastAsia="Arial" w:hAnsi="Calibri"/>
          <w:sz w:val="22"/>
        </w:rPr>
      </w:pPr>
      <w:r w:rsidRPr="00D56807">
        <w:rPr>
          <w:rFonts w:ascii="Calibri" w:eastAsia="Arial" w:hAnsi="Calibri"/>
          <w:sz w:val="22"/>
        </w:rPr>
        <w:t xml:space="preserve">Check for </w:t>
      </w:r>
      <w:proofErr w:type="spellStart"/>
      <w:r w:rsidRPr="00D56807">
        <w:rPr>
          <w:rFonts w:ascii="Calibri" w:eastAsia="Arial" w:hAnsi="Calibri"/>
          <w:sz w:val="22"/>
        </w:rPr>
        <w:t>repitition</w:t>
      </w:r>
      <w:proofErr w:type="spellEnd"/>
      <w:r w:rsidRPr="00D56807">
        <w:rPr>
          <w:rFonts w:ascii="Calibri" w:eastAsia="Arial" w:hAnsi="Calibri"/>
          <w:sz w:val="22"/>
        </w:rPr>
        <w:t xml:space="preserve"> of ideas or words</w:t>
      </w:r>
    </w:p>
    <w:p w14:paraId="50CA863A" w14:textId="77777777" w:rsidR="00693357" w:rsidRPr="00D56807" w:rsidRDefault="00693357" w:rsidP="00693357">
      <w:pPr>
        <w:widowControl w:val="0"/>
        <w:numPr>
          <w:ilvl w:val="0"/>
          <w:numId w:val="5"/>
        </w:numPr>
        <w:suppressAutoHyphens/>
        <w:autoSpaceDE w:val="0"/>
        <w:rPr>
          <w:rFonts w:ascii="Calibri" w:eastAsia="Arial" w:hAnsi="Calibri"/>
          <w:sz w:val="22"/>
        </w:rPr>
      </w:pPr>
      <w:r w:rsidRPr="00D56807">
        <w:rPr>
          <w:rFonts w:ascii="Calibri" w:eastAsia="Arial" w:hAnsi="Calibri"/>
          <w:sz w:val="22"/>
        </w:rPr>
        <w:t>Check paper unity and transition</w:t>
      </w:r>
    </w:p>
    <w:p w14:paraId="048C3804" w14:textId="77777777" w:rsidR="00693357" w:rsidRPr="00D56807" w:rsidRDefault="00693357" w:rsidP="00693357">
      <w:pPr>
        <w:widowControl w:val="0"/>
        <w:numPr>
          <w:ilvl w:val="0"/>
          <w:numId w:val="5"/>
        </w:numPr>
        <w:suppressAutoHyphens/>
        <w:autoSpaceDE w:val="0"/>
        <w:rPr>
          <w:rFonts w:ascii="Calibri" w:eastAsia="Arial" w:hAnsi="Calibri"/>
          <w:sz w:val="22"/>
        </w:rPr>
      </w:pPr>
      <w:r w:rsidRPr="00D56807">
        <w:rPr>
          <w:rFonts w:ascii="Calibri" w:eastAsia="Arial" w:hAnsi="Calibri"/>
          <w:sz w:val="22"/>
        </w:rPr>
        <w:t xml:space="preserve">Check for </w:t>
      </w:r>
      <w:proofErr w:type="spellStart"/>
      <w:r w:rsidRPr="00D56807">
        <w:rPr>
          <w:rFonts w:ascii="Calibri" w:eastAsia="Arial" w:hAnsi="Calibri"/>
          <w:sz w:val="22"/>
        </w:rPr>
        <w:t>plagarism</w:t>
      </w:r>
      <w:proofErr w:type="spellEnd"/>
      <w:r w:rsidRPr="00D56807">
        <w:rPr>
          <w:rFonts w:ascii="Calibri" w:eastAsia="Arial" w:hAnsi="Calibri"/>
          <w:sz w:val="22"/>
        </w:rPr>
        <w:t xml:space="preserve"> where possible, proper annotation, correct citation, and use of terminology</w:t>
      </w:r>
    </w:p>
    <w:p w14:paraId="124D95DF" w14:textId="77777777" w:rsidR="00693357" w:rsidRPr="00D56807" w:rsidRDefault="00693357" w:rsidP="00693357">
      <w:pPr>
        <w:rPr>
          <w:rFonts w:ascii="Calibri" w:eastAsia="Arial" w:hAnsi="Calibri"/>
          <w:sz w:val="22"/>
        </w:rPr>
      </w:pPr>
    </w:p>
    <w:p w14:paraId="457B4A21" w14:textId="77777777" w:rsidR="00693357" w:rsidRPr="00D56807" w:rsidRDefault="00693357" w:rsidP="00693357">
      <w:pPr>
        <w:rPr>
          <w:rFonts w:ascii="Calibri" w:eastAsia="Arial" w:hAnsi="Calibri"/>
          <w:sz w:val="22"/>
        </w:rPr>
      </w:pPr>
      <w:r w:rsidRPr="00D56807">
        <w:rPr>
          <w:rFonts w:ascii="Calibri" w:eastAsia="Arial" w:hAnsi="Calibri"/>
          <w:b/>
          <w:bCs/>
          <w:sz w:val="22"/>
        </w:rPr>
        <w:t>Suggestions</w:t>
      </w:r>
      <w:r w:rsidRPr="00D56807">
        <w:rPr>
          <w:rFonts w:ascii="Calibri" w:eastAsia="Arial" w:hAnsi="Calibri"/>
          <w:sz w:val="22"/>
        </w:rPr>
        <w:t xml:space="preserve"> – </w:t>
      </w:r>
      <w:r w:rsidRPr="00D56807">
        <w:rPr>
          <w:rFonts w:ascii="Calibri" w:eastAsia="Arial" w:hAnsi="Calibri"/>
          <w:i/>
          <w:iCs/>
          <w:sz w:val="22"/>
        </w:rPr>
        <w:t xml:space="preserve">This allows the editors to further add their input about the direction the essay or paper is taking and how appropriate it is for its purpose.  Address some of the writer's issues and suggest solutions.  </w:t>
      </w:r>
    </w:p>
    <w:p w14:paraId="25D79DB8" w14:textId="77777777" w:rsidR="00693357" w:rsidRPr="00D56807" w:rsidRDefault="00693357" w:rsidP="00693357">
      <w:pPr>
        <w:widowControl w:val="0"/>
        <w:numPr>
          <w:ilvl w:val="0"/>
          <w:numId w:val="6"/>
        </w:numPr>
        <w:suppressAutoHyphens/>
        <w:autoSpaceDE w:val="0"/>
        <w:rPr>
          <w:rFonts w:ascii="Calibri" w:eastAsia="Arial" w:hAnsi="Calibri"/>
          <w:sz w:val="22"/>
        </w:rPr>
      </w:pPr>
      <w:r w:rsidRPr="00D56807">
        <w:rPr>
          <w:rFonts w:ascii="Calibri" w:eastAsia="Arial" w:hAnsi="Calibri"/>
          <w:sz w:val="22"/>
        </w:rPr>
        <w:t>Provide help if the thesis and supporting examples are not coherent and/or parallel</w:t>
      </w:r>
    </w:p>
    <w:p w14:paraId="5BCA6B7E" w14:textId="77777777" w:rsidR="00693357" w:rsidRPr="00D56807" w:rsidRDefault="00693357" w:rsidP="00693357">
      <w:pPr>
        <w:widowControl w:val="0"/>
        <w:numPr>
          <w:ilvl w:val="0"/>
          <w:numId w:val="6"/>
        </w:numPr>
        <w:suppressAutoHyphens/>
        <w:autoSpaceDE w:val="0"/>
        <w:rPr>
          <w:rFonts w:ascii="Calibri" w:eastAsia="Arial" w:hAnsi="Calibri"/>
          <w:sz w:val="22"/>
        </w:rPr>
      </w:pPr>
      <w:r w:rsidRPr="00D56807">
        <w:rPr>
          <w:rFonts w:ascii="Calibri" w:eastAsia="Arial" w:hAnsi="Calibri"/>
          <w:sz w:val="22"/>
        </w:rPr>
        <w:t>Provide suggestions to increase paper length</w:t>
      </w:r>
    </w:p>
    <w:p w14:paraId="7F8A9DD5" w14:textId="77777777" w:rsidR="00693357" w:rsidRPr="00D56807" w:rsidRDefault="00693357" w:rsidP="00693357">
      <w:pPr>
        <w:widowControl w:val="0"/>
        <w:numPr>
          <w:ilvl w:val="0"/>
          <w:numId w:val="6"/>
        </w:numPr>
        <w:suppressAutoHyphens/>
        <w:autoSpaceDE w:val="0"/>
        <w:rPr>
          <w:rFonts w:ascii="Calibri" w:eastAsia="Arial" w:hAnsi="Calibri"/>
          <w:sz w:val="22"/>
        </w:rPr>
      </w:pPr>
      <w:r w:rsidRPr="00D56807">
        <w:rPr>
          <w:rFonts w:ascii="Calibri" w:eastAsia="Arial" w:hAnsi="Calibri"/>
          <w:sz w:val="22"/>
        </w:rPr>
        <w:t>Provide help in exploring ways to further support a thesis</w:t>
      </w:r>
    </w:p>
    <w:p w14:paraId="03D5E526" w14:textId="77777777" w:rsidR="00693357" w:rsidRPr="00D56807" w:rsidRDefault="00693357" w:rsidP="00693357">
      <w:pPr>
        <w:widowControl w:val="0"/>
        <w:numPr>
          <w:ilvl w:val="0"/>
          <w:numId w:val="6"/>
        </w:numPr>
        <w:suppressAutoHyphens/>
        <w:autoSpaceDE w:val="0"/>
        <w:rPr>
          <w:rFonts w:ascii="Calibri" w:eastAsia="Arial" w:hAnsi="Calibri"/>
          <w:sz w:val="22"/>
        </w:rPr>
      </w:pPr>
      <w:r w:rsidRPr="00D56807">
        <w:rPr>
          <w:rFonts w:ascii="Calibri" w:eastAsia="Arial" w:hAnsi="Calibri"/>
          <w:sz w:val="22"/>
        </w:rPr>
        <w:t>Offer criticism if it is necessary regarding examples and supporting ideas</w:t>
      </w:r>
    </w:p>
    <w:p w14:paraId="3FC4A484" w14:textId="77777777" w:rsidR="00693357" w:rsidRPr="00D56807" w:rsidRDefault="00693357" w:rsidP="00693357">
      <w:pPr>
        <w:widowControl w:val="0"/>
        <w:numPr>
          <w:ilvl w:val="0"/>
          <w:numId w:val="6"/>
        </w:numPr>
        <w:suppressAutoHyphens/>
        <w:autoSpaceDE w:val="0"/>
        <w:rPr>
          <w:rFonts w:ascii="Calibri" w:eastAsia="Arial" w:hAnsi="Calibri"/>
          <w:sz w:val="22"/>
        </w:rPr>
      </w:pPr>
      <w:r w:rsidRPr="00D56807">
        <w:rPr>
          <w:rFonts w:ascii="Calibri" w:eastAsia="Arial" w:hAnsi="Calibri"/>
          <w:sz w:val="22"/>
        </w:rPr>
        <w:t xml:space="preserve">Help guide the essay in the right direction </w:t>
      </w:r>
    </w:p>
    <w:p w14:paraId="75E84141" w14:textId="77777777" w:rsidR="00693357" w:rsidRPr="00D56807" w:rsidRDefault="00693357" w:rsidP="00693357">
      <w:pPr>
        <w:rPr>
          <w:rFonts w:ascii="Calibri" w:eastAsia="Arial" w:hAnsi="Calibri"/>
          <w:sz w:val="22"/>
        </w:rPr>
      </w:pPr>
    </w:p>
    <w:p w14:paraId="6A1C4AA1" w14:textId="77777777" w:rsidR="00693357" w:rsidRPr="00D56807" w:rsidRDefault="00693357" w:rsidP="00693357">
      <w:pPr>
        <w:rPr>
          <w:rFonts w:ascii="Calibri" w:eastAsia="Arial" w:hAnsi="Calibri"/>
          <w:sz w:val="22"/>
        </w:rPr>
      </w:pPr>
      <w:r w:rsidRPr="00D56807">
        <w:rPr>
          <w:rFonts w:ascii="Calibri" w:eastAsia="Arial" w:hAnsi="Calibri"/>
          <w:b/>
          <w:bCs/>
          <w:sz w:val="22"/>
        </w:rPr>
        <w:t>Content:</w:t>
      </w:r>
      <w:r w:rsidRPr="00D56807">
        <w:rPr>
          <w:rFonts w:ascii="Calibri" w:eastAsia="Arial" w:hAnsi="Calibri"/>
          <w:sz w:val="22"/>
        </w:rPr>
        <w:t xml:space="preserve"> Make sure the author responds properly to the prompt. Does the author follow the guidelines if any are given?  Can any part of the essay be re-written to make the paper adhere better to the guidelines provided?  If the author seems off-topic or wanders, try to use corrections and suggestions in the first draft to help them better understand what direction they should take their paper in. </w:t>
      </w:r>
    </w:p>
    <w:p w14:paraId="5A67F19B" w14:textId="77777777" w:rsidR="00693357" w:rsidRPr="00D56807" w:rsidRDefault="00693357" w:rsidP="00693357">
      <w:pPr>
        <w:rPr>
          <w:rFonts w:ascii="Calibri" w:eastAsia="Arial" w:hAnsi="Calibri"/>
          <w:sz w:val="22"/>
        </w:rPr>
      </w:pPr>
    </w:p>
    <w:p w14:paraId="60ACAF75" w14:textId="77777777" w:rsidR="00693357" w:rsidRPr="00D56807" w:rsidRDefault="00693357" w:rsidP="00693357">
      <w:pPr>
        <w:rPr>
          <w:rFonts w:ascii="Calibri" w:eastAsia="Arial" w:hAnsi="Calibri"/>
          <w:sz w:val="22"/>
        </w:rPr>
      </w:pPr>
      <w:r w:rsidRPr="00D56807">
        <w:rPr>
          <w:rFonts w:ascii="Calibri" w:eastAsia="Arial" w:hAnsi="Calibri"/>
          <w:b/>
          <w:bCs/>
          <w:sz w:val="22"/>
        </w:rPr>
        <w:t>Essay Organization:</w:t>
      </w:r>
      <w:r w:rsidRPr="00D56807">
        <w:rPr>
          <w:rFonts w:ascii="Calibri" w:eastAsia="Arial" w:hAnsi="Calibri"/>
          <w:sz w:val="22"/>
        </w:rPr>
        <w:t xml:space="preserve"> Make sure the paper is organized and flows well.  Check that paragraphs present thoughts in a logical and linear manner.</w:t>
      </w:r>
    </w:p>
    <w:p w14:paraId="5BD407C6" w14:textId="77777777" w:rsidR="00693357" w:rsidRPr="00D56807" w:rsidRDefault="00693357" w:rsidP="00693357">
      <w:pPr>
        <w:rPr>
          <w:rFonts w:ascii="Calibri" w:eastAsia="Arial" w:hAnsi="Calibri"/>
          <w:sz w:val="22"/>
        </w:rPr>
      </w:pPr>
    </w:p>
    <w:p w14:paraId="703B22D3" w14:textId="77777777" w:rsidR="00693357" w:rsidRPr="00D56807" w:rsidRDefault="00693357" w:rsidP="00693357">
      <w:pPr>
        <w:rPr>
          <w:rFonts w:ascii="Calibri" w:eastAsia="Arial" w:hAnsi="Calibri"/>
          <w:sz w:val="22"/>
        </w:rPr>
      </w:pPr>
      <w:r w:rsidRPr="00D56807">
        <w:rPr>
          <w:rFonts w:ascii="Calibri" w:eastAsia="Arial" w:hAnsi="Calibri"/>
          <w:b/>
          <w:bCs/>
          <w:sz w:val="22"/>
        </w:rPr>
        <w:t>Paragraph Organization:</w:t>
      </w:r>
      <w:r w:rsidRPr="00D56807">
        <w:rPr>
          <w:rFonts w:ascii="Calibri" w:eastAsia="Arial" w:hAnsi="Calibri"/>
          <w:sz w:val="22"/>
        </w:rPr>
        <w:t xml:space="preserve"> Ensure that the information in the introduction paragraph is supported well in the body paragraphs.  Make sure that the paragraphs following the thesis and its supporting ideas are arranged in the same manner.</w:t>
      </w:r>
    </w:p>
    <w:p w14:paraId="27B3E813" w14:textId="77777777" w:rsidR="00693357" w:rsidRPr="00D56807" w:rsidRDefault="00693357" w:rsidP="00693357">
      <w:pPr>
        <w:rPr>
          <w:rFonts w:ascii="Calibri" w:eastAsia="Arial" w:hAnsi="Calibri"/>
          <w:sz w:val="22"/>
        </w:rPr>
      </w:pPr>
    </w:p>
    <w:p w14:paraId="3BDAD846" w14:textId="40171053" w:rsidR="00693357" w:rsidRPr="00D56807" w:rsidRDefault="00693357" w:rsidP="00693357">
      <w:pPr>
        <w:rPr>
          <w:rFonts w:ascii="Calibri" w:eastAsia="Arial" w:hAnsi="Calibri"/>
          <w:sz w:val="22"/>
        </w:rPr>
      </w:pPr>
      <w:r w:rsidRPr="00D56807">
        <w:rPr>
          <w:rFonts w:ascii="Calibri" w:eastAsia="Arial" w:hAnsi="Calibri"/>
          <w:b/>
          <w:bCs/>
          <w:sz w:val="22"/>
        </w:rPr>
        <w:t>Clarity and Style:</w:t>
      </w:r>
      <w:r w:rsidR="00616283" w:rsidRPr="00D56807">
        <w:rPr>
          <w:rFonts w:ascii="Calibri" w:eastAsia="Arial" w:hAnsi="Calibri"/>
          <w:sz w:val="22"/>
        </w:rPr>
        <w:t xml:space="preserve">  </w:t>
      </w:r>
      <w:r w:rsidRPr="00D56807">
        <w:rPr>
          <w:rFonts w:ascii="Calibri" w:eastAsia="Arial" w:hAnsi="Calibri"/>
          <w:sz w:val="22"/>
        </w:rPr>
        <w:t xml:space="preserve">Check the essay for ease of understanding.  Make sure that the phrasing, word flow, transitions, and punctuation keep the essay smooth and easy to read.  Ensure that there is proper subject-verb agreement and tense consistency. </w:t>
      </w:r>
    </w:p>
    <w:p w14:paraId="55A7D82F" w14:textId="77777777" w:rsidR="00693357" w:rsidRDefault="00693357" w:rsidP="00693357">
      <w:r>
        <w:rPr>
          <w:rFonts w:ascii="Arial" w:eastAsia="Arial" w:hAnsi="Arial"/>
        </w:rPr>
        <w:t xml:space="preserve">  </w:t>
      </w:r>
    </w:p>
    <w:p w14:paraId="0AEC125F" w14:textId="77777777" w:rsidR="00221942" w:rsidRDefault="00221942" w:rsidP="009A2BC7">
      <w:pPr>
        <w:jc w:val="both"/>
        <w:rPr>
          <w:lang w:eastAsia="ko-KR"/>
        </w:rPr>
      </w:pPr>
    </w:p>
    <w:sectPr w:rsidR="00221942" w:rsidSect="00D56807">
      <w:pgSz w:w="11900" w:h="16840"/>
      <w:pgMar w:top="1134" w:right="1134" w:bottom="993"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25917B8"/>
    <w:multiLevelType w:val="hybridMultilevel"/>
    <w:tmpl w:val="715EA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797FDE"/>
    <w:multiLevelType w:val="hybridMultilevel"/>
    <w:tmpl w:val="78F23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171E43"/>
    <w:multiLevelType w:val="hybridMultilevel"/>
    <w:tmpl w:val="E32A6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2DC"/>
    <w:rsid w:val="00221942"/>
    <w:rsid w:val="00330760"/>
    <w:rsid w:val="00407D78"/>
    <w:rsid w:val="0043287A"/>
    <w:rsid w:val="0054551B"/>
    <w:rsid w:val="005B3616"/>
    <w:rsid w:val="00616283"/>
    <w:rsid w:val="0063626A"/>
    <w:rsid w:val="006762DC"/>
    <w:rsid w:val="00693357"/>
    <w:rsid w:val="007760C4"/>
    <w:rsid w:val="007B0DE9"/>
    <w:rsid w:val="008C79E8"/>
    <w:rsid w:val="009A2BC7"/>
    <w:rsid w:val="009B6862"/>
    <w:rsid w:val="00A41C8B"/>
    <w:rsid w:val="00D56807"/>
    <w:rsid w:val="00F73C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43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942"/>
    <w:pPr>
      <w:ind w:left="720"/>
      <w:contextualSpacing/>
    </w:pPr>
  </w:style>
  <w:style w:type="paragraph" w:styleId="BalloonText">
    <w:name w:val="Balloon Text"/>
    <w:basedOn w:val="Normal"/>
    <w:link w:val="BalloonTextChar"/>
    <w:uiPriority w:val="99"/>
    <w:semiHidden/>
    <w:unhideWhenUsed/>
    <w:rsid w:val="00636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626A"/>
    <w:rPr>
      <w:rFonts w:ascii="Lucida Grande" w:hAnsi="Lucida Grande" w:cs="Lucida Grande"/>
      <w:sz w:val="18"/>
      <w:szCs w:val="18"/>
    </w:rPr>
  </w:style>
  <w:style w:type="character" w:styleId="CommentReference">
    <w:name w:val="annotation reference"/>
    <w:basedOn w:val="DefaultParagraphFont"/>
    <w:uiPriority w:val="99"/>
    <w:semiHidden/>
    <w:unhideWhenUsed/>
    <w:rsid w:val="00407D78"/>
    <w:rPr>
      <w:sz w:val="18"/>
      <w:szCs w:val="18"/>
    </w:rPr>
  </w:style>
  <w:style w:type="paragraph" w:styleId="CommentText">
    <w:name w:val="annotation text"/>
    <w:basedOn w:val="Normal"/>
    <w:link w:val="CommentTextChar"/>
    <w:uiPriority w:val="99"/>
    <w:semiHidden/>
    <w:unhideWhenUsed/>
    <w:rsid w:val="00407D78"/>
  </w:style>
  <w:style w:type="character" w:customStyle="1" w:styleId="CommentTextChar">
    <w:name w:val="Comment Text Char"/>
    <w:basedOn w:val="DefaultParagraphFont"/>
    <w:link w:val="CommentText"/>
    <w:uiPriority w:val="99"/>
    <w:semiHidden/>
    <w:rsid w:val="00407D78"/>
  </w:style>
  <w:style w:type="paragraph" w:styleId="CommentSubject">
    <w:name w:val="annotation subject"/>
    <w:basedOn w:val="CommentText"/>
    <w:next w:val="CommentText"/>
    <w:link w:val="CommentSubjectChar"/>
    <w:uiPriority w:val="99"/>
    <w:semiHidden/>
    <w:unhideWhenUsed/>
    <w:rsid w:val="00407D78"/>
    <w:rPr>
      <w:b/>
      <w:bCs/>
      <w:sz w:val="20"/>
      <w:szCs w:val="20"/>
    </w:rPr>
  </w:style>
  <w:style w:type="character" w:customStyle="1" w:styleId="CommentSubjectChar">
    <w:name w:val="Comment Subject Char"/>
    <w:basedOn w:val="CommentTextChar"/>
    <w:link w:val="CommentSubject"/>
    <w:uiPriority w:val="99"/>
    <w:semiHidden/>
    <w:rsid w:val="00407D78"/>
    <w:rPr>
      <w:b/>
      <w:bCs/>
      <w:sz w:val="20"/>
      <w:szCs w:val="20"/>
    </w:rPr>
  </w:style>
  <w:style w:type="paragraph" w:styleId="BodyText">
    <w:name w:val="Body Text"/>
    <w:basedOn w:val="Normal"/>
    <w:link w:val="BodyTextChar"/>
    <w:rsid w:val="00693357"/>
    <w:pPr>
      <w:widowControl w:val="0"/>
      <w:suppressAutoHyphens/>
      <w:autoSpaceDE w:val="0"/>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693357"/>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942"/>
    <w:pPr>
      <w:ind w:left="720"/>
      <w:contextualSpacing/>
    </w:pPr>
  </w:style>
  <w:style w:type="paragraph" w:styleId="BalloonText">
    <w:name w:val="Balloon Text"/>
    <w:basedOn w:val="Normal"/>
    <w:link w:val="BalloonTextChar"/>
    <w:uiPriority w:val="99"/>
    <w:semiHidden/>
    <w:unhideWhenUsed/>
    <w:rsid w:val="00636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626A"/>
    <w:rPr>
      <w:rFonts w:ascii="Lucida Grande" w:hAnsi="Lucida Grande" w:cs="Lucida Grande"/>
      <w:sz w:val="18"/>
      <w:szCs w:val="18"/>
    </w:rPr>
  </w:style>
  <w:style w:type="character" w:styleId="CommentReference">
    <w:name w:val="annotation reference"/>
    <w:basedOn w:val="DefaultParagraphFont"/>
    <w:uiPriority w:val="99"/>
    <w:semiHidden/>
    <w:unhideWhenUsed/>
    <w:rsid w:val="00407D78"/>
    <w:rPr>
      <w:sz w:val="18"/>
      <w:szCs w:val="18"/>
    </w:rPr>
  </w:style>
  <w:style w:type="paragraph" w:styleId="CommentText">
    <w:name w:val="annotation text"/>
    <w:basedOn w:val="Normal"/>
    <w:link w:val="CommentTextChar"/>
    <w:uiPriority w:val="99"/>
    <w:semiHidden/>
    <w:unhideWhenUsed/>
    <w:rsid w:val="00407D78"/>
  </w:style>
  <w:style w:type="character" w:customStyle="1" w:styleId="CommentTextChar">
    <w:name w:val="Comment Text Char"/>
    <w:basedOn w:val="DefaultParagraphFont"/>
    <w:link w:val="CommentText"/>
    <w:uiPriority w:val="99"/>
    <w:semiHidden/>
    <w:rsid w:val="00407D78"/>
  </w:style>
  <w:style w:type="paragraph" w:styleId="CommentSubject">
    <w:name w:val="annotation subject"/>
    <w:basedOn w:val="CommentText"/>
    <w:next w:val="CommentText"/>
    <w:link w:val="CommentSubjectChar"/>
    <w:uiPriority w:val="99"/>
    <w:semiHidden/>
    <w:unhideWhenUsed/>
    <w:rsid w:val="00407D78"/>
    <w:rPr>
      <w:b/>
      <w:bCs/>
      <w:sz w:val="20"/>
      <w:szCs w:val="20"/>
    </w:rPr>
  </w:style>
  <w:style w:type="character" w:customStyle="1" w:styleId="CommentSubjectChar">
    <w:name w:val="Comment Subject Char"/>
    <w:basedOn w:val="CommentTextChar"/>
    <w:link w:val="CommentSubject"/>
    <w:uiPriority w:val="99"/>
    <w:semiHidden/>
    <w:rsid w:val="00407D78"/>
    <w:rPr>
      <w:b/>
      <w:bCs/>
      <w:sz w:val="20"/>
      <w:szCs w:val="20"/>
    </w:rPr>
  </w:style>
  <w:style w:type="paragraph" w:styleId="BodyText">
    <w:name w:val="Body Text"/>
    <w:basedOn w:val="Normal"/>
    <w:link w:val="BodyTextChar"/>
    <w:rsid w:val="00693357"/>
    <w:pPr>
      <w:widowControl w:val="0"/>
      <w:suppressAutoHyphens/>
      <w:autoSpaceDE w:val="0"/>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69335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477CC-9999-FB4C-A882-12BA65B0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730</Words>
  <Characters>3979</Characters>
  <Application>Microsoft Macintosh Word</Application>
  <DocSecurity>0</DocSecurity>
  <Lines>198</Lines>
  <Paragraphs>181</Paragraphs>
  <ScaleCrop>false</ScaleCrop>
  <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Choi</dc:creator>
  <cp:keywords/>
  <dc:description/>
  <cp:lastModifiedBy>Betty Choi</cp:lastModifiedBy>
  <cp:revision>3</cp:revision>
  <dcterms:created xsi:type="dcterms:W3CDTF">2014-07-08T02:57:00Z</dcterms:created>
  <dcterms:modified xsi:type="dcterms:W3CDTF">2014-07-08T03:15:00Z</dcterms:modified>
</cp:coreProperties>
</file>